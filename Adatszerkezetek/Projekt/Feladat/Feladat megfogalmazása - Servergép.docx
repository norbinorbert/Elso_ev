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F7CC4" w:rsidRDefault="006350AA" w:rsidP="00635C58">
      <w:pPr>
        <w:tabs>
          <w:tab w:val="right" w:pos="9498"/>
        </w:tabs>
        <w:spacing w:line="276" w:lineRule="auto"/>
        <w:ind w:right="7"/>
        <w:rPr>
          <w:b/>
          <w:sz w:val="28"/>
          <w:lang w:val="hu-HU"/>
        </w:rPr>
      </w:pPr>
      <w:r w:rsidRPr="000024B8">
        <w:rPr>
          <w:b/>
          <w:sz w:val="28"/>
          <w:lang w:val="hu-HU"/>
        </w:rPr>
        <w:t>Servergép</w:t>
      </w:r>
      <w:r w:rsidR="005F4E55" w:rsidRPr="000024B8">
        <w:rPr>
          <w:b/>
          <w:sz w:val="28"/>
          <w:lang w:val="hu-HU"/>
        </w:rPr>
        <w:tab/>
      </w:r>
    </w:p>
    <w:p w:rsidR="00635C58" w:rsidRPr="00635C58" w:rsidRDefault="00635C58" w:rsidP="00635C58">
      <w:pPr>
        <w:tabs>
          <w:tab w:val="right" w:pos="9498"/>
        </w:tabs>
        <w:spacing w:line="276" w:lineRule="auto"/>
        <w:ind w:right="7"/>
        <w:rPr>
          <w:b/>
          <w:sz w:val="28"/>
          <w:lang w:val="hu-HU"/>
        </w:rPr>
      </w:pPr>
    </w:p>
    <w:p w:rsidR="00ED2964" w:rsidRPr="004C3BE7" w:rsidRDefault="006350AA" w:rsidP="006350AA">
      <w:pPr>
        <w:spacing w:line="276" w:lineRule="auto"/>
        <w:rPr>
          <w:lang w:val="hu-HU"/>
        </w:rPr>
      </w:pPr>
      <w:r w:rsidRPr="004C3BE7">
        <w:rPr>
          <w:lang w:val="hu-HU"/>
        </w:rPr>
        <w:t>A fejlesztő, aki korábban egy operációs rendszert írt most egy servert szeretne magának, ami feladatokat tud elvégezni, egy</w:t>
      </w:r>
      <w:r w:rsidR="00501AF7">
        <w:rPr>
          <w:lang w:val="hu-HU"/>
        </w:rPr>
        <w:t>sz</w:t>
      </w:r>
      <w:r w:rsidRPr="004C3BE7">
        <w:rPr>
          <w:lang w:val="hu-HU"/>
        </w:rPr>
        <w:t>erre egyet. A servernek több felhasználó tud kéréseket küldeni, ez pedig elvégzi őket, először azokat, amelyek kevesebb időt tartanak. Mivel vi</w:t>
      </w:r>
      <w:r w:rsidR="000024B8" w:rsidRPr="004C3BE7">
        <w:rPr>
          <w:lang w:val="hu-HU"/>
        </w:rPr>
        <w:t>szonylag kis méretűnek szánja a projektet</w:t>
      </w:r>
      <w:r w:rsidRPr="004C3BE7">
        <w:rPr>
          <w:lang w:val="hu-HU"/>
        </w:rPr>
        <w:t>, ezért csak limitált számú feladat kerülhet fel a serverre, illetve ezek elvégzési ideje is korlátozott.</w:t>
      </w:r>
      <w:r w:rsidR="000024B8" w:rsidRPr="004C3BE7">
        <w:rPr>
          <w:lang w:val="hu-HU"/>
        </w:rPr>
        <w:t xml:space="preserve"> A serverhez tartozó adatszer</w:t>
      </w:r>
      <w:bookmarkStart w:id="0" w:name="_GoBack"/>
      <w:bookmarkEnd w:id="0"/>
      <w:r w:rsidR="000024B8" w:rsidRPr="004C3BE7">
        <w:rPr>
          <w:lang w:val="hu-HU"/>
        </w:rPr>
        <w:t>kezet megírását újból a sörért dolgozó haverjának adja ki, akit mindenki ismer.</w:t>
      </w:r>
    </w:p>
    <w:p w:rsidR="008F7CC4" w:rsidRPr="004C3BE7" w:rsidRDefault="008F7CC4" w:rsidP="002E6027">
      <w:pPr>
        <w:spacing w:line="276" w:lineRule="auto"/>
        <w:rPr>
          <w:lang w:val="hu-HU"/>
        </w:rPr>
      </w:pPr>
    </w:p>
    <w:p w:rsidR="008F7CC4" w:rsidRPr="004C3BE7" w:rsidRDefault="00005626" w:rsidP="002E6027">
      <w:pPr>
        <w:spacing w:line="276" w:lineRule="auto"/>
        <w:rPr>
          <w:b/>
          <w:bCs/>
          <w:lang w:val="hu-HU"/>
        </w:rPr>
      </w:pPr>
      <w:r w:rsidRPr="004C3BE7">
        <w:rPr>
          <w:b/>
          <w:bCs/>
          <w:lang w:val="hu-HU"/>
        </w:rPr>
        <w:t>Követelmény</w:t>
      </w:r>
    </w:p>
    <w:p w:rsidR="000024B8" w:rsidRPr="004C3BE7" w:rsidRDefault="000024B8" w:rsidP="000024B8">
      <w:pPr>
        <w:spacing w:line="276" w:lineRule="auto"/>
        <w:rPr>
          <w:b/>
          <w:bCs/>
          <w:lang w:val="hu-HU"/>
        </w:rPr>
      </w:pPr>
      <w:r w:rsidRPr="004C3BE7">
        <w:rPr>
          <w:lang w:val="hu-HU"/>
        </w:rPr>
        <w:t>Írjanak egy programot, amely el tudja végezni a következőket</w:t>
      </w:r>
      <w:r w:rsidRPr="004C3BE7">
        <w:rPr>
          <w:lang w:val="en-US"/>
        </w:rPr>
        <w:t>:</w:t>
      </w:r>
    </w:p>
    <w:p w:rsidR="00005626" w:rsidRPr="004C3BE7" w:rsidRDefault="000024B8" w:rsidP="000024B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b/>
          <w:bCs/>
          <w:sz w:val="24"/>
          <w:szCs w:val="24"/>
          <w:lang w:val="hu-HU"/>
        </w:rPr>
      </w:pPr>
      <w:r w:rsidRPr="004C3BE7">
        <w:rPr>
          <w:rFonts w:ascii="Times New Roman" w:hAnsi="Times New Roman"/>
          <w:bCs/>
          <w:sz w:val="24"/>
          <w:szCs w:val="24"/>
          <w:lang w:val="hu-HU"/>
        </w:rPr>
        <w:t>Feladat(ok) elvégzése</w:t>
      </w:r>
      <w:r w:rsidR="00635C58" w:rsidRPr="004C3BE7">
        <w:rPr>
          <w:rFonts w:ascii="Times New Roman" w:hAnsi="Times New Roman"/>
          <w:bCs/>
          <w:sz w:val="24"/>
          <w:szCs w:val="24"/>
          <w:lang w:val="hu-HU"/>
        </w:rPr>
        <w:t>, először azokat amelyek kevesebb időbe telnek</w:t>
      </w:r>
    </w:p>
    <w:p w:rsidR="000024B8" w:rsidRPr="004C3BE7" w:rsidRDefault="000024B8" w:rsidP="000024B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b/>
          <w:bCs/>
          <w:sz w:val="24"/>
          <w:szCs w:val="24"/>
          <w:lang w:val="hu-HU"/>
        </w:rPr>
      </w:pPr>
      <w:r w:rsidRPr="004C3BE7">
        <w:rPr>
          <w:rFonts w:ascii="Times New Roman" w:hAnsi="Times New Roman"/>
          <w:bCs/>
          <w:sz w:val="24"/>
          <w:szCs w:val="24"/>
          <w:lang w:val="hu-HU"/>
        </w:rPr>
        <w:t>Új feladat(ok) hozzáadása</w:t>
      </w:r>
    </w:p>
    <w:p w:rsidR="000024B8" w:rsidRPr="004C3BE7" w:rsidRDefault="000024B8" w:rsidP="000024B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b/>
          <w:bCs/>
          <w:sz w:val="24"/>
          <w:szCs w:val="24"/>
          <w:lang w:val="hu-HU"/>
        </w:rPr>
      </w:pPr>
      <w:r w:rsidRPr="004C3BE7">
        <w:rPr>
          <w:rFonts w:ascii="Times New Roman" w:hAnsi="Times New Roman"/>
          <w:bCs/>
          <w:sz w:val="24"/>
          <w:szCs w:val="24"/>
          <w:lang w:val="hu-HU"/>
        </w:rPr>
        <w:t>Új felhasználó beengedése a serverre</w:t>
      </w:r>
    </w:p>
    <w:p w:rsidR="000024B8" w:rsidRPr="004C3BE7" w:rsidRDefault="000024B8" w:rsidP="000024B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/>
          <w:b/>
          <w:bCs/>
          <w:sz w:val="24"/>
          <w:szCs w:val="24"/>
          <w:lang w:val="hu-HU"/>
        </w:rPr>
      </w:pPr>
      <w:r w:rsidRPr="004C3BE7">
        <w:rPr>
          <w:rFonts w:ascii="Times New Roman" w:hAnsi="Times New Roman"/>
          <w:bCs/>
          <w:sz w:val="24"/>
          <w:szCs w:val="24"/>
          <w:lang w:val="hu-HU"/>
        </w:rPr>
        <w:t>Tetszőleges segéd információ(k) lekérdezése</w:t>
      </w:r>
    </w:p>
    <w:p w:rsidR="000024B8" w:rsidRPr="004C3BE7" w:rsidRDefault="000024B8" w:rsidP="002E6027">
      <w:pPr>
        <w:spacing w:line="276" w:lineRule="auto"/>
        <w:rPr>
          <w:b/>
          <w:bCs/>
          <w:lang w:val="hu-HU"/>
        </w:rPr>
      </w:pPr>
    </w:p>
    <w:p w:rsidR="00ED2964" w:rsidRPr="004C3BE7" w:rsidRDefault="00005626" w:rsidP="000024B8">
      <w:pPr>
        <w:spacing w:line="276" w:lineRule="auto"/>
        <w:rPr>
          <w:rFonts w:eastAsia="Calibri"/>
          <w:lang w:val="hu-HU" w:eastAsia="en-US"/>
        </w:rPr>
      </w:pPr>
      <w:r w:rsidRPr="004C3BE7">
        <w:rPr>
          <w:b/>
          <w:bCs/>
          <w:lang w:val="hu-HU"/>
        </w:rPr>
        <w:t>Bemenet</w:t>
      </w:r>
    </w:p>
    <w:p w:rsidR="008F7CC4" w:rsidRDefault="000024B8" w:rsidP="002E6027">
      <w:pPr>
        <w:spacing w:line="276" w:lineRule="auto"/>
        <w:rPr>
          <w:lang w:val="en-US"/>
        </w:rPr>
      </w:pPr>
      <w:r w:rsidRPr="004C3BE7">
        <w:rPr>
          <w:rFonts w:eastAsia="Calibri"/>
          <w:lang w:val="hu-HU" w:eastAsia="en-US"/>
        </w:rPr>
        <w:t>A bemeneti állomány első sora</w:t>
      </w:r>
      <w:r w:rsidR="004C3BE7">
        <w:rPr>
          <w:rFonts w:eastAsia="Calibri"/>
          <w:lang w:val="hu-HU" w:eastAsia="en-US"/>
        </w:rPr>
        <w:t xml:space="preserve"> a</w:t>
      </w:r>
      <w:r w:rsidRPr="004C3BE7">
        <w:rPr>
          <w:rFonts w:eastAsia="Calibri"/>
          <w:lang w:val="hu-HU" w:eastAsia="en-US"/>
        </w:rPr>
        <w:t xml:space="preserve"> felhasználó</w:t>
      </w:r>
      <w:r w:rsidR="004C3BE7">
        <w:rPr>
          <w:rFonts w:eastAsia="Calibri"/>
          <w:lang w:val="hu-HU" w:eastAsia="en-US"/>
        </w:rPr>
        <w:t>k</w:t>
      </w:r>
      <w:r w:rsidRPr="004C3BE7">
        <w:rPr>
          <w:rFonts w:eastAsia="Calibri"/>
          <w:lang w:val="hu-HU" w:eastAsia="en-US"/>
        </w:rPr>
        <w:t xml:space="preserve"> </w:t>
      </w:r>
      <w:r w:rsidR="004C3BE7" w:rsidRPr="004C3BE7">
        <w:rPr>
          <w:rFonts w:eastAsia="Calibri"/>
          <w:lang w:val="hu-HU" w:eastAsia="en-US"/>
        </w:rPr>
        <w:t>(</w:t>
      </w:r>
      <w:r w:rsidR="004C3BE7" w:rsidRPr="004C3BE7">
        <w:rPr>
          <w:rFonts w:eastAsia="Calibri"/>
          <w:b/>
          <w:lang w:val="hu-HU" w:eastAsia="en-US"/>
        </w:rPr>
        <w:t>n</w:t>
      </w:r>
      <w:r w:rsidR="004C3BE7" w:rsidRPr="004C3BE7">
        <w:rPr>
          <w:rFonts w:eastAsia="Calibri"/>
          <w:lang w:val="hu-HU" w:eastAsia="en-US"/>
        </w:rPr>
        <w:t xml:space="preserve">) </w:t>
      </w:r>
      <w:r w:rsidRPr="004C3BE7">
        <w:rPr>
          <w:rFonts w:eastAsia="Calibri"/>
          <w:lang w:val="hu-HU" w:eastAsia="en-US"/>
        </w:rPr>
        <w:t xml:space="preserve">számát tartalmazza, majd a következő </w:t>
      </w:r>
      <w:r w:rsidRPr="004C3BE7">
        <w:rPr>
          <w:rFonts w:eastAsia="Calibri"/>
          <w:b/>
          <w:lang w:val="hu-HU" w:eastAsia="en-US"/>
        </w:rPr>
        <w:t>n</w:t>
      </w:r>
      <w:r w:rsidR="00134302" w:rsidRPr="004C3BE7">
        <w:rPr>
          <w:rFonts w:eastAsia="Calibri"/>
          <w:lang w:val="hu-HU" w:eastAsia="en-US"/>
        </w:rPr>
        <w:t xml:space="preserve"> sorban az első szám </w:t>
      </w:r>
      <w:r w:rsidR="00134302" w:rsidRPr="004C3BE7">
        <w:rPr>
          <w:rFonts w:eastAsia="Calibri"/>
          <w:lang w:val="en-US" w:eastAsia="en-US"/>
        </w:rPr>
        <w:t>(</w:t>
      </w:r>
      <w:r w:rsidR="00134302" w:rsidRPr="004C3BE7">
        <w:rPr>
          <w:rFonts w:eastAsia="Calibri"/>
          <w:b/>
          <w:lang w:val="hu-HU" w:eastAsia="en-US"/>
        </w:rPr>
        <w:t>m</w:t>
      </w:r>
      <w:r w:rsidR="00134302" w:rsidRPr="004C3BE7">
        <w:rPr>
          <w:rFonts w:eastAsia="Calibri"/>
          <w:lang w:val="hu-HU" w:eastAsia="en-US"/>
        </w:rPr>
        <w:t xml:space="preserve">) a felhasználó által kívánt feladatok számát, majd a kővetkező </w:t>
      </w:r>
      <w:r w:rsidR="00134302" w:rsidRPr="004C3BE7">
        <w:rPr>
          <w:rFonts w:eastAsia="Calibri"/>
          <w:b/>
          <w:lang w:val="hu-HU" w:eastAsia="en-US"/>
        </w:rPr>
        <w:t>m</w:t>
      </w:r>
      <w:r w:rsidR="00134302" w:rsidRPr="004C3BE7">
        <w:rPr>
          <w:rFonts w:eastAsia="Calibri"/>
          <w:lang w:val="hu-HU" w:eastAsia="en-US"/>
        </w:rPr>
        <w:t xml:space="preserve"> szám a sorban a feladatok elvégzési idejét tartalmazza.</w:t>
      </w:r>
    </w:p>
    <w:p w:rsidR="004C3BE7" w:rsidRPr="004C3BE7" w:rsidRDefault="004C3BE7" w:rsidP="002E6027">
      <w:pPr>
        <w:spacing w:line="276" w:lineRule="auto"/>
        <w:rPr>
          <w:lang w:val="en-US"/>
        </w:rPr>
      </w:pPr>
    </w:p>
    <w:p w:rsidR="008F7CC4" w:rsidRPr="004C3BE7" w:rsidRDefault="00005626" w:rsidP="002E6027">
      <w:pPr>
        <w:spacing w:line="276" w:lineRule="auto"/>
        <w:rPr>
          <w:b/>
          <w:bCs/>
          <w:lang w:val="hu-HU"/>
        </w:rPr>
      </w:pPr>
      <w:r w:rsidRPr="004C3BE7">
        <w:rPr>
          <w:b/>
          <w:bCs/>
          <w:lang w:val="hu-HU"/>
        </w:rPr>
        <w:t>Kimenet</w:t>
      </w:r>
    </w:p>
    <w:p w:rsidR="008F7CC4" w:rsidRPr="004C3BE7" w:rsidRDefault="00134302" w:rsidP="002E6027">
      <w:pPr>
        <w:spacing w:line="276" w:lineRule="auto"/>
        <w:rPr>
          <w:lang w:val="en-US"/>
        </w:rPr>
      </w:pPr>
      <w:r w:rsidRPr="004C3BE7">
        <w:rPr>
          <w:lang w:val="hu-HU"/>
        </w:rPr>
        <w:t>A kimenet interaktív, egy menüsorbó</w:t>
      </w:r>
      <w:r w:rsidR="001D3706" w:rsidRPr="004C3BE7">
        <w:rPr>
          <w:lang w:val="hu-HU"/>
        </w:rPr>
        <w:t>l lehessen választani, hogy mit szeretnénk tenni a serverrel, majd ez mindig adjon megfelelő választ.</w:t>
      </w:r>
    </w:p>
    <w:p w:rsidR="008F7CC4" w:rsidRPr="004C3BE7" w:rsidRDefault="008F7CC4" w:rsidP="002E6027">
      <w:pPr>
        <w:spacing w:line="276" w:lineRule="auto"/>
        <w:rPr>
          <w:lang w:val="hu-HU"/>
        </w:rPr>
      </w:pPr>
    </w:p>
    <w:p w:rsidR="008F7CC4" w:rsidRPr="004C3BE7" w:rsidRDefault="00005626" w:rsidP="002E6027">
      <w:pPr>
        <w:spacing w:line="276" w:lineRule="auto"/>
        <w:rPr>
          <w:b/>
          <w:bCs/>
          <w:lang w:val="hu-HU"/>
        </w:rPr>
      </w:pPr>
      <w:r w:rsidRPr="004C3BE7">
        <w:rPr>
          <w:b/>
          <w:lang w:val="hu-HU"/>
        </w:rPr>
        <w:t>Megszorítások és pontosítások</w:t>
      </w:r>
    </w:p>
    <w:p w:rsidR="00ED2964" w:rsidRPr="004C3BE7" w:rsidRDefault="00ED2964" w:rsidP="002E6027">
      <w:pPr>
        <w:pStyle w:val="ListParagraph"/>
        <w:numPr>
          <w:ilvl w:val="0"/>
          <w:numId w:val="4"/>
        </w:numPr>
        <w:spacing w:before="0" w:line="276" w:lineRule="auto"/>
        <w:ind w:left="714" w:hanging="357"/>
        <w:rPr>
          <w:rFonts w:ascii="Times New Roman" w:hAnsi="Times New Roman"/>
          <w:b/>
          <w:sz w:val="24"/>
          <w:szCs w:val="24"/>
          <w:lang w:val="hu-HU"/>
        </w:rPr>
      </w:pPr>
      <w:r w:rsidRPr="004C3BE7">
        <w:rPr>
          <w:rFonts w:ascii="Times New Roman" w:hAnsi="Times New Roman"/>
          <w:sz w:val="24"/>
          <w:szCs w:val="24"/>
          <w:lang w:val="hu-HU"/>
        </w:rPr>
        <w:t xml:space="preserve">1 ≤ </w:t>
      </w:r>
      <w:r w:rsidR="006350AA" w:rsidRPr="004C3BE7">
        <w:rPr>
          <w:rFonts w:ascii="Times New Roman" w:hAnsi="Times New Roman"/>
          <w:b/>
          <w:sz w:val="24"/>
          <w:szCs w:val="24"/>
          <w:lang w:val="hu-HU"/>
        </w:rPr>
        <w:t>feladat elvégzési ideje</w:t>
      </w:r>
      <w:r w:rsidR="006350AA" w:rsidRPr="004C3BE7">
        <w:rPr>
          <w:rFonts w:ascii="Times New Roman" w:hAnsi="Times New Roman"/>
          <w:sz w:val="24"/>
          <w:szCs w:val="24"/>
          <w:lang w:val="hu-HU"/>
        </w:rPr>
        <w:t xml:space="preserve"> ≤ 5</w:t>
      </w:r>
      <w:r w:rsidRPr="004C3BE7">
        <w:rPr>
          <w:rFonts w:ascii="Times New Roman" w:hAnsi="Times New Roman"/>
          <w:sz w:val="24"/>
          <w:szCs w:val="24"/>
          <w:lang w:val="hu-HU"/>
        </w:rPr>
        <w:t>000</w:t>
      </w:r>
      <w:r w:rsidR="000024B8" w:rsidRPr="004C3BE7">
        <w:rPr>
          <w:rFonts w:ascii="Times New Roman" w:hAnsi="Times New Roman"/>
          <w:sz w:val="24"/>
          <w:szCs w:val="24"/>
          <w:lang w:val="hu-HU"/>
        </w:rPr>
        <w:t xml:space="preserve"> (milliszekundum)</w:t>
      </w:r>
      <w:r w:rsidR="002E6027" w:rsidRPr="004C3BE7">
        <w:rPr>
          <w:rFonts w:ascii="Times New Roman" w:hAnsi="Times New Roman"/>
          <w:sz w:val="24"/>
          <w:szCs w:val="24"/>
          <w:lang w:val="hu-HU"/>
        </w:rPr>
        <w:t>;</w:t>
      </w:r>
    </w:p>
    <w:p w:rsidR="00ED2964" w:rsidRPr="004C3BE7" w:rsidRDefault="006350AA" w:rsidP="002E6027">
      <w:pPr>
        <w:pStyle w:val="ListParagraph"/>
        <w:numPr>
          <w:ilvl w:val="0"/>
          <w:numId w:val="4"/>
        </w:numPr>
        <w:spacing w:before="0" w:line="276" w:lineRule="auto"/>
        <w:ind w:left="714" w:hanging="357"/>
        <w:rPr>
          <w:rFonts w:ascii="Times New Roman" w:hAnsi="Times New Roman"/>
          <w:b/>
          <w:sz w:val="24"/>
          <w:szCs w:val="24"/>
          <w:lang w:val="hu-HU"/>
        </w:rPr>
      </w:pPr>
      <w:r w:rsidRPr="004C3BE7">
        <w:rPr>
          <w:rFonts w:ascii="Times New Roman" w:hAnsi="Times New Roman"/>
          <w:sz w:val="24"/>
          <w:szCs w:val="24"/>
          <w:lang w:val="hu-HU"/>
        </w:rPr>
        <w:t>Legtőbb 100 feladat várakozhat a serverben</w:t>
      </w:r>
    </w:p>
    <w:p w:rsidR="008F7CC4" w:rsidRPr="004C3BE7" w:rsidRDefault="008F7CC4" w:rsidP="002E6027">
      <w:pPr>
        <w:spacing w:line="276" w:lineRule="auto"/>
        <w:rPr>
          <w:lang w:val="hu-HU"/>
        </w:rPr>
      </w:pPr>
    </w:p>
    <w:p w:rsidR="008F7CC4" w:rsidRPr="004C3BE7" w:rsidRDefault="00005626" w:rsidP="002E6027">
      <w:pPr>
        <w:spacing w:line="276" w:lineRule="auto"/>
        <w:rPr>
          <w:b/>
          <w:bCs/>
          <w:lang w:val="hu-HU"/>
        </w:rPr>
      </w:pPr>
      <w:r w:rsidRPr="004C3BE7">
        <w:rPr>
          <w:b/>
          <w:bCs/>
          <w:lang w:val="hu-HU"/>
        </w:rPr>
        <w:t>Példa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945"/>
        <w:gridCol w:w="4739"/>
      </w:tblGrid>
      <w:tr w:rsidR="001D3706" w:rsidRPr="000024B8" w:rsidTr="004C3BE7">
        <w:trPr>
          <w:trHeight w:val="154"/>
        </w:trPr>
        <w:tc>
          <w:tcPr>
            <w:tcW w:w="3945" w:type="dxa"/>
            <w:tcBorders>
              <w:bottom w:val="single" w:sz="4" w:space="0" w:color="auto"/>
            </w:tcBorders>
          </w:tcPr>
          <w:p w:rsidR="001D3706" w:rsidRPr="000024B8" w:rsidRDefault="001D3706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hu-HU"/>
              </w:rPr>
              <w:t>Bemenet</w:t>
            </w:r>
          </w:p>
        </w:tc>
        <w:tc>
          <w:tcPr>
            <w:tcW w:w="4739" w:type="dxa"/>
          </w:tcPr>
          <w:p w:rsidR="001D3706" w:rsidRPr="001D3706" w:rsidRDefault="001D3706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b/>
                <w:lang w:val="hu-HU"/>
              </w:rPr>
            </w:pPr>
            <w:r w:rsidRPr="001D3706">
              <w:rPr>
                <w:rFonts w:ascii="Courier New" w:hAnsi="Courier New" w:cs="Courier New"/>
                <w:b/>
                <w:i/>
                <w:lang w:val="hu-HU"/>
              </w:rPr>
              <w:t>Magyarázat</w:t>
            </w:r>
          </w:p>
        </w:tc>
      </w:tr>
      <w:tr w:rsidR="001D3706" w:rsidRPr="000024B8" w:rsidTr="004C3BE7">
        <w:trPr>
          <w:trHeight w:val="1685"/>
        </w:trPr>
        <w:tc>
          <w:tcPr>
            <w:tcW w:w="3945" w:type="dxa"/>
            <w:tcBorders>
              <w:top w:val="single" w:sz="4" w:space="0" w:color="auto"/>
            </w:tcBorders>
          </w:tcPr>
          <w:p w:rsidR="001D3706" w:rsidRPr="001D3706" w:rsidRDefault="001D3706" w:rsidP="001D3706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 w:rsidRPr="001D3706">
              <w:rPr>
                <w:rFonts w:ascii="Courier New" w:hAnsi="Courier New" w:cs="Courier New"/>
                <w:sz w:val="20"/>
                <w:szCs w:val="20"/>
                <w:lang w:val="hu-HU"/>
              </w:rPr>
              <w:t>5</w:t>
            </w:r>
          </w:p>
          <w:p w:rsidR="001D3706" w:rsidRPr="001D3706" w:rsidRDefault="001D3706" w:rsidP="001D3706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 w:rsidRPr="001D3706">
              <w:rPr>
                <w:rFonts w:ascii="Courier New" w:hAnsi="Courier New" w:cs="Courier New"/>
                <w:sz w:val="20"/>
                <w:szCs w:val="20"/>
                <w:lang w:val="hu-HU"/>
              </w:rPr>
              <w:t>1 5</w:t>
            </w:r>
          </w:p>
          <w:p w:rsidR="001D3706" w:rsidRPr="001D3706" w:rsidRDefault="001D3706" w:rsidP="001D3706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 w:rsidRPr="001D3706">
              <w:rPr>
                <w:rFonts w:ascii="Courier New" w:hAnsi="Courier New" w:cs="Courier New"/>
                <w:sz w:val="20"/>
                <w:szCs w:val="20"/>
                <w:lang w:val="hu-HU"/>
              </w:rPr>
              <w:t>6 1 5 1290 3 5 2</w:t>
            </w:r>
          </w:p>
          <w:p w:rsidR="001D3706" w:rsidRPr="001D3706" w:rsidRDefault="001D3706" w:rsidP="001D3706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hu-HU"/>
              </w:rPr>
              <w:t>2</w:t>
            </w:r>
            <w:r w:rsidRPr="001D3706">
              <w:rPr>
                <w:rFonts w:ascii="Courier New" w:hAnsi="Courier New" w:cs="Courier New"/>
                <w:sz w:val="20"/>
                <w:szCs w:val="20"/>
                <w:lang w:val="hu-HU"/>
              </w:rPr>
              <w:t xml:space="preserve"> 1000 100</w:t>
            </w:r>
          </w:p>
          <w:p w:rsidR="001D3706" w:rsidRPr="001D3706" w:rsidRDefault="001D3706" w:rsidP="001D3706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 w:rsidRPr="001D3706">
              <w:rPr>
                <w:rFonts w:ascii="Courier New" w:hAnsi="Courier New" w:cs="Courier New"/>
                <w:sz w:val="20"/>
                <w:szCs w:val="20"/>
                <w:lang w:val="hu-HU"/>
              </w:rPr>
              <w:t>3 3 92 5</w:t>
            </w:r>
          </w:p>
          <w:p w:rsidR="001D3706" w:rsidRPr="000024B8" w:rsidRDefault="001D3706" w:rsidP="001D3706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 w:rsidRPr="001D3706">
              <w:rPr>
                <w:rFonts w:ascii="Courier New" w:hAnsi="Courier New" w:cs="Courier New"/>
                <w:sz w:val="20"/>
                <w:szCs w:val="20"/>
                <w:lang w:val="hu-HU"/>
              </w:rPr>
              <w:t>4 999 123 5000 564</w:t>
            </w:r>
          </w:p>
        </w:tc>
        <w:tc>
          <w:tcPr>
            <w:tcW w:w="4739" w:type="dxa"/>
          </w:tcPr>
          <w:p w:rsidR="001D3706" w:rsidRPr="001D3706" w:rsidRDefault="001D3706" w:rsidP="002E6027">
            <w:pPr>
              <w:pStyle w:val="ListParagraph"/>
              <w:spacing w:before="0" w:line="276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D3706">
              <w:rPr>
                <w:rFonts w:ascii="Courier New" w:hAnsi="Courier New" w:cs="Courier New"/>
                <w:sz w:val="20"/>
                <w:szCs w:val="20"/>
                <w:lang w:val="hu-HU"/>
              </w:rPr>
              <w:t>5 felhasználó várakozik a sorban, az első felhasználó 1 feladatot szeretne elvégezni, ami 5 milliszekundumot tart, a második felhasználó 6 feladatot és így tovább</w:t>
            </w:r>
            <w:r w:rsidRPr="001D370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</w:tbl>
    <w:p w:rsidR="005F4E55" w:rsidRPr="000024B8" w:rsidRDefault="005F4E55" w:rsidP="002E6027">
      <w:pPr>
        <w:spacing w:line="276" w:lineRule="auto"/>
        <w:ind w:right="7"/>
        <w:rPr>
          <w:lang w:val="hu-HU"/>
        </w:rPr>
      </w:pPr>
    </w:p>
    <w:sectPr w:rsidR="005F4E55" w:rsidRPr="000024B8">
      <w:headerReference w:type="default" r:id="rId8"/>
      <w:pgSz w:w="11906" w:h="16838"/>
      <w:pgMar w:top="1418" w:right="1134" w:bottom="798" w:left="1134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2CB" w:rsidRDefault="002D12CB">
      <w:r>
        <w:separator/>
      </w:r>
    </w:p>
  </w:endnote>
  <w:endnote w:type="continuationSeparator" w:id="0">
    <w:p w:rsidR="002D12CB" w:rsidRDefault="002D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2CB" w:rsidRDefault="002D12CB">
      <w:r>
        <w:separator/>
      </w:r>
    </w:p>
  </w:footnote>
  <w:footnote w:type="continuationSeparator" w:id="0">
    <w:p w:rsidR="002D12CB" w:rsidRDefault="002D12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808" w:rsidRPr="000C2808" w:rsidRDefault="000C2808" w:rsidP="000C2808">
    <w:pPr>
      <w:snapToGrid w:val="0"/>
      <w:jc w:val="center"/>
      <w:rPr>
        <w:b/>
        <w:lang w:val="hu-HU"/>
      </w:rPr>
    </w:pPr>
    <w:r w:rsidRPr="000C2808">
      <w:rPr>
        <w:b/>
        <w:lang w:val="hu-HU"/>
      </w:rPr>
      <w:t>ADATSZERKEZETEK PROJEKT</w:t>
    </w:r>
  </w:p>
  <w:p w:rsidR="000C2808" w:rsidRPr="000C2808" w:rsidRDefault="000C2808" w:rsidP="000C2808">
    <w:pPr>
      <w:jc w:val="center"/>
      <w:rPr>
        <w:b/>
        <w:lang w:val="hu-HU"/>
      </w:rPr>
    </w:pPr>
    <w:r w:rsidRPr="000C2808">
      <w:rPr>
        <w:b/>
        <w:lang w:val="hu-HU"/>
      </w:rPr>
      <w:t>Babe</w:t>
    </w:r>
    <w:r>
      <w:rPr>
        <w:b/>
        <w:lang w:val="hu-HU"/>
      </w:rPr>
      <w:t>ș</w:t>
    </w:r>
    <w:r w:rsidRPr="000C2808">
      <w:rPr>
        <w:b/>
        <w:lang w:val="hu-HU"/>
      </w:rPr>
      <w:t>-Bolyai Tudományegyetem</w:t>
    </w:r>
  </w:p>
  <w:p w:rsidR="000C2808" w:rsidRPr="000C2808" w:rsidRDefault="006350AA" w:rsidP="000C2808">
    <w:pPr>
      <w:jc w:val="center"/>
      <w:rPr>
        <w:b/>
        <w:lang w:val="hu-HU"/>
      </w:rPr>
    </w:pPr>
    <w:r>
      <w:rPr>
        <w:b/>
        <w:lang w:val="hu-HU"/>
      </w:rPr>
      <w:t>Boda Norbert, 511-es</w:t>
    </w:r>
    <w:r w:rsidR="000C2808" w:rsidRPr="000C2808">
      <w:rPr>
        <w:b/>
        <w:lang w:val="hu-HU"/>
      </w:rPr>
      <w:t xml:space="preserve"> csoport</w:t>
    </w:r>
  </w:p>
  <w:p w:rsidR="000C2808" w:rsidRPr="000C2808" w:rsidRDefault="006350AA" w:rsidP="000C2808">
    <w:pPr>
      <w:pStyle w:val="Header"/>
      <w:tabs>
        <w:tab w:val="clear" w:pos="4320"/>
        <w:tab w:val="clear" w:pos="8640"/>
        <w:tab w:val="right" w:pos="9639"/>
      </w:tabs>
      <w:jc w:val="center"/>
      <w:rPr>
        <w:sz w:val="22"/>
        <w:szCs w:val="22"/>
        <w:lang w:val="hu-HU"/>
      </w:rPr>
    </w:pPr>
    <w:r>
      <w:rPr>
        <w:b/>
        <w:lang w:val="hu-HU"/>
      </w:rPr>
      <w:t>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812457E"/>
    <w:multiLevelType w:val="hybridMultilevel"/>
    <w:tmpl w:val="73BC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D3220"/>
    <w:multiLevelType w:val="hybridMultilevel"/>
    <w:tmpl w:val="6E34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5565E"/>
    <w:multiLevelType w:val="hybridMultilevel"/>
    <w:tmpl w:val="4356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D40AB"/>
    <w:multiLevelType w:val="hybridMultilevel"/>
    <w:tmpl w:val="30FE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7F"/>
    <w:rsid w:val="000024B8"/>
    <w:rsid w:val="00005626"/>
    <w:rsid w:val="00051BD4"/>
    <w:rsid w:val="000C2808"/>
    <w:rsid w:val="0013199D"/>
    <w:rsid w:val="00134302"/>
    <w:rsid w:val="0017064E"/>
    <w:rsid w:val="00182597"/>
    <w:rsid w:val="001D3706"/>
    <w:rsid w:val="00252DCD"/>
    <w:rsid w:val="002D12CB"/>
    <w:rsid w:val="002E6027"/>
    <w:rsid w:val="00381B41"/>
    <w:rsid w:val="00445A8C"/>
    <w:rsid w:val="00487D38"/>
    <w:rsid w:val="004B227F"/>
    <w:rsid w:val="004B5D92"/>
    <w:rsid w:val="004C3BE7"/>
    <w:rsid w:val="00501724"/>
    <w:rsid w:val="00501AF7"/>
    <w:rsid w:val="00507F28"/>
    <w:rsid w:val="005F4E55"/>
    <w:rsid w:val="006350AA"/>
    <w:rsid w:val="00635C58"/>
    <w:rsid w:val="006975E0"/>
    <w:rsid w:val="006E0309"/>
    <w:rsid w:val="00715B35"/>
    <w:rsid w:val="00790D26"/>
    <w:rsid w:val="0079398A"/>
    <w:rsid w:val="007C3680"/>
    <w:rsid w:val="00877D1D"/>
    <w:rsid w:val="008C0DEC"/>
    <w:rsid w:val="008F7CC4"/>
    <w:rsid w:val="00955107"/>
    <w:rsid w:val="00A0754C"/>
    <w:rsid w:val="00A5475C"/>
    <w:rsid w:val="00BA4243"/>
    <w:rsid w:val="00C65D29"/>
    <w:rsid w:val="00D06F9D"/>
    <w:rsid w:val="00DD36C3"/>
    <w:rsid w:val="00E81A37"/>
    <w:rsid w:val="00ED2964"/>
    <w:rsid w:val="00F60627"/>
    <w:rsid w:val="00FF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065C5993-7CCC-439B-AA94-E2B738C3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ro-RO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sz w:val="20"/>
      <w:szCs w:val="2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DefaultParagraphFont1">
    <w:name w:val="Default Paragraph Fon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  <w:sz w:val="20"/>
      <w:szCs w:val="20"/>
    </w:rPr>
  </w:style>
  <w:style w:type="character" w:customStyle="1" w:styleId="WW8Num11z1">
    <w:name w:val="WW8Num11z1"/>
    <w:rPr>
      <w:rFonts w:ascii="OpenSymbol" w:hAnsi="OpenSymbol" w:cs="Courier New"/>
    </w:rPr>
  </w:style>
  <w:style w:type="character" w:customStyle="1" w:styleId="Fontdeparagrafimplicit">
    <w:name w:val="Font de paragraf implicit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Fontdeparagrafimplicit">
    <w:name w:val="WW-Font de paragraf implicit"/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customStyle="1" w:styleId="WW8Num1z2">
    <w:name w:val="WW8Num1z2"/>
    <w:rPr>
      <w:rFonts w:ascii="Wingdings" w:hAnsi="Wingdings"/>
    </w:rPr>
  </w:style>
  <w:style w:type="character" w:customStyle="1" w:styleId="WW-DefaultParagraphFont1">
    <w:name w:val="WW-Default Paragraph 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mmentTextChar">
    <w:name w:val="Comment Text Char"/>
  </w:style>
  <w:style w:type="character" w:customStyle="1" w:styleId="CommentSubjectChar">
    <w:name w:val="Comment Subject Char"/>
    <w:rPr>
      <w:b/>
      <w:b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Legend">
    <w:name w:val="Legendă"/>
    <w:basedOn w:val="Normal"/>
    <w:pPr>
      <w:suppressLineNumbers/>
      <w:spacing w:before="120" w:after="120"/>
    </w:pPr>
    <w:rPr>
      <w:rFonts w:cs="Tahoma"/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mmentText1">
    <w:name w:val="Comment Text1"/>
    <w:basedOn w:val="Normal"/>
    <w:rPr>
      <w:sz w:val="20"/>
      <w:szCs w:val="20"/>
      <w:lang w:val="x-none"/>
    </w:rPr>
  </w:style>
  <w:style w:type="paragraph" w:customStyle="1" w:styleId="CommentSubject1">
    <w:name w:val="Comment Subject1"/>
    <w:basedOn w:val="CommentText1"/>
    <w:next w:val="CommentText1"/>
    <w:rPr>
      <w:b/>
      <w:bCs/>
    </w:rPr>
  </w:style>
  <w:style w:type="paragraph" w:customStyle="1" w:styleId="BalloonText1">
    <w:name w:val="Balloon Text1"/>
    <w:basedOn w:val="Normal"/>
    <w:rPr>
      <w:rFonts w:ascii="Tahoma" w:hAnsi="Tahoma"/>
      <w:sz w:val="16"/>
      <w:szCs w:val="16"/>
      <w:lang w:val="x-none"/>
    </w:rPr>
  </w:style>
  <w:style w:type="paragraph" w:styleId="ListParagraph">
    <w:name w:val="List Paragraph"/>
    <w:basedOn w:val="Normal"/>
    <w:uiPriority w:val="34"/>
    <w:qFormat/>
    <w:rsid w:val="005F4E55"/>
    <w:pPr>
      <w:suppressAutoHyphens w:val="0"/>
      <w:spacing w:before="360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2E6027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2E6027"/>
    <w:rPr>
      <w:sz w:val="20"/>
      <w:szCs w:val="20"/>
    </w:rPr>
  </w:style>
  <w:style w:type="character" w:customStyle="1" w:styleId="CommentTextChar1">
    <w:name w:val="Comment Text Char1"/>
    <w:link w:val="CommentText"/>
    <w:uiPriority w:val="99"/>
    <w:semiHidden/>
    <w:rsid w:val="002E6027"/>
    <w:rPr>
      <w:lang w:val="ro-RO" w:eastAsia="ar-SA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2E6027"/>
    <w:rPr>
      <w:b/>
      <w:bCs/>
    </w:rPr>
  </w:style>
  <w:style w:type="character" w:customStyle="1" w:styleId="CommentSubjectChar1">
    <w:name w:val="Comment Subject Char1"/>
    <w:link w:val="CommentSubject"/>
    <w:uiPriority w:val="99"/>
    <w:semiHidden/>
    <w:rsid w:val="002E6027"/>
    <w:rPr>
      <w:b/>
      <w:bCs/>
      <w:lang w:val="ro-RO" w:eastAsia="ar-SA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2E6027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rsid w:val="002E6027"/>
    <w:rPr>
      <w:rFonts w:ascii="Segoe UI" w:hAnsi="Segoe UI" w:cs="Segoe UI"/>
      <w:sz w:val="18"/>
      <w:szCs w:val="18"/>
      <w:lang w:val="ro-RO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7F39F-C6BC-40DA-B7F7-884335C79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praslea</vt:lpstr>
      <vt:lpstr>praslea</vt:lpstr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Servergép</dc:title>
  <dc:subject/>
  <dc:creator>VT</dc:creator>
  <cp:keywords/>
  <cp:lastModifiedBy>Microsoft account</cp:lastModifiedBy>
  <cp:revision>7</cp:revision>
  <cp:lastPrinted>2009-04-11T15:24:00Z</cp:lastPrinted>
  <dcterms:created xsi:type="dcterms:W3CDTF">2018-02-23T11:38:00Z</dcterms:created>
  <dcterms:modified xsi:type="dcterms:W3CDTF">2023-05-20T22:16:00Z</dcterms:modified>
</cp:coreProperties>
</file>